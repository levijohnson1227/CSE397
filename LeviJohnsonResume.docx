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B809E" w14:textId="77777777" w:rsidR="005423EB" w:rsidRPr="00D65D31" w:rsidRDefault="003E1EE2">
      <w:pPr>
        <w:pBdr>
          <w:bottom w:val="single" w:sz="6" w:space="0" w:color="000000"/>
        </w:pBdr>
        <w:spacing w:after="30" w:line="522" w:lineRule="atLeast"/>
        <w:jc w:val="center"/>
        <w:rPr>
          <w:b/>
          <w:bCs/>
          <w:sz w:val="48"/>
          <w:szCs w:val="48"/>
        </w:rPr>
      </w:pPr>
      <w:r w:rsidRPr="00D65D31">
        <w:rPr>
          <w:b/>
          <w:bCs/>
          <w:sz w:val="48"/>
          <w:szCs w:val="48"/>
        </w:rPr>
        <w:t>LEVI JOHNSON</w:t>
      </w:r>
    </w:p>
    <w:p w14:paraId="7221DDB9" w14:textId="14E57ADD" w:rsidR="005423EB" w:rsidRDefault="003E1EE2">
      <w:pPr>
        <w:spacing w:line="276" w:lineRule="atLeast"/>
        <w:jc w:val="center"/>
        <w:rPr>
          <w:sz w:val="21"/>
          <w:szCs w:val="21"/>
        </w:rPr>
      </w:pPr>
      <w:r>
        <w:rPr>
          <w:sz w:val="22"/>
          <w:szCs w:val="22"/>
        </w:rPr>
        <w:t>(573) 355</w:t>
      </w:r>
      <w:r>
        <w:rPr>
          <w:sz w:val="22"/>
          <w:szCs w:val="22"/>
        </w:rPr>
        <w:noBreakHyphen/>
        <w:t>2892 </w:t>
      </w:r>
      <w:r>
        <w:rPr>
          <w:color w:val="000000"/>
          <w:sz w:val="22"/>
          <w:szCs w:val="22"/>
        </w:rPr>
        <w:t>| </w:t>
      </w:r>
      <w:r>
        <w:rPr>
          <w:sz w:val="22"/>
          <w:szCs w:val="22"/>
        </w:rPr>
        <w:t>lw.johnson.1227@gmail.com </w:t>
      </w:r>
      <w:r>
        <w:rPr>
          <w:color w:val="000000"/>
          <w:sz w:val="22"/>
          <w:szCs w:val="22"/>
        </w:rPr>
        <w:t>|</w:t>
      </w:r>
      <w:r w:rsidR="0003340C">
        <w:rPr>
          <w:color w:val="000000"/>
          <w:sz w:val="22"/>
          <w:szCs w:val="22"/>
        </w:rPr>
        <w:t>L</w:t>
      </w:r>
      <w:r>
        <w:rPr>
          <w:sz w:val="22"/>
          <w:szCs w:val="22"/>
        </w:rPr>
        <w:t>inkedin.com/in/levi</w:t>
      </w:r>
      <w:r>
        <w:rPr>
          <w:sz w:val="22"/>
          <w:szCs w:val="22"/>
        </w:rPr>
        <w:noBreakHyphen/>
        <w:t>johnson</w:t>
      </w:r>
      <w:r>
        <w:rPr>
          <w:sz w:val="22"/>
          <w:szCs w:val="22"/>
        </w:rPr>
        <w:noBreakHyphen/>
        <w:t>b35511204/</w:t>
      </w:r>
    </w:p>
    <w:p w14:paraId="1844087B" w14:textId="77777777" w:rsidR="005423EB" w:rsidRDefault="005423EB">
      <w:pPr>
        <w:rPr>
          <w:sz w:val="21"/>
          <w:szCs w:val="21"/>
        </w:rPr>
      </w:pPr>
    </w:p>
    <w:p w14:paraId="05061D58" w14:textId="77777777" w:rsidR="005423EB" w:rsidRDefault="003E1EE2">
      <w:pPr>
        <w:pBdr>
          <w:top w:val="single" w:sz="6" w:space="0" w:color="000000"/>
        </w:pBdr>
        <w:spacing w:before="60" w:line="26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246"/>
        <w:gridCol w:w="2749"/>
      </w:tblGrid>
      <w:tr w:rsidR="005423EB" w14:paraId="3F56AA4F" w14:textId="77777777">
        <w:tc>
          <w:tcPr>
            <w:tcW w:w="3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A07775" w14:textId="1ED6C8BC" w:rsidR="005423EB" w:rsidRDefault="0003340C">
            <w:pPr>
              <w:spacing w:line="276" w:lineRule="atLeast"/>
              <w:rPr>
                <w:sz w:val="21"/>
                <w:szCs w:val="21"/>
              </w:rPr>
            </w:pPr>
            <w:r>
              <w:rPr>
                <w:rStyle w:val="fs11fw4undefined"/>
                <w:sz w:val="22"/>
                <w:szCs w:val="22"/>
              </w:rPr>
              <w:t>B</w:t>
            </w:r>
            <w:r>
              <w:rPr>
                <w:rStyle w:val="fs11fw4undefined"/>
              </w:rPr>
              <w:t>S</w:t>
            </w:r>
            <w:r w:rsidR="003E1EE2">
              <w:rPr>
                <w:rStyle w:val="fs11fw4undefined"/>
                <w:sz w:val="22"/>
                <w:szCs w:val="22"/>
              </w:rPr>
              <w:t xml:space="preserve"> in </w:t>
            </w:r>
            <w:r w:rsidR="00DC16D3">
              <w:rPr>
                <w:rStyle w:val="fs11fw4undefined"/>
                <w:sz w:val="22"/>
                <w:szCs w:val="22"/>
              </w:rPr>
              <w:t>Software</w:t>
            </w:r>
            <w:r w:rsidR="003E1EE2">
              <w:rPr>
                <w:rStyle w:val="fs11fw4undefined"/>
                <w:sz w:val="22"/>
                <w:szCs w:val="22"/>
              </w:rPr>
              <w:t xml:space="preserve"> Engineering</w:t>
            </w:r>
            <w:r w:rsidR="003E1EE2">
              <w:rPr>
                <w:rStyle w:val="fs11fw4undefinedtdn"/>
                <w:sz w:val="22"/>
                <w:szCs w:val="22"/>
              </w:rPr>
              <w:t xml:space="preserve"> |</w:t>
            </w:r>
            <w:r w:rsidR="003E1EE2">
              <w:rPr>
                <w:rStyle w:val="fs11undefinedtdn"/>
                <w:sz w:val="22"/>
                <w:szCs w:val="22"/>
              </w:rPr>
              <w:t xml:space="preserve"> </w:t>
            </w:r>
            <w:r w:rsidR="003E1EE2" w:rsidRPr="009E55BB">
              <w:rPr>
                <w:rStyle w:val="fs11undefined"/>
                <w:i/>
                <w:iCs/>
                <w:sz w:val="22"/>
                <w:szCs w:val="22"/>
              </w:rPr>
              <w:t>Brigham Young University - Idaho</w:t>
            </w:r>
            <w:r w:rsidR="003E1EE2" w:rsidRPr="009E55BB">
              <w:rPr>
                <w:rStyle w:val="fs11undefinedtdn"/>
                <w:i/>
                <w:iCs/>
                <w:sz w:val="22"/>
                <w:szCs w:val="22"/>
              </w:rPr>
              <w:t xml:space="preserve"> </w:t>
            </w:r>
            <w:r w:rsidR="003E1EE2">
              <w:rPr>
                <w:rStyle w:val="fs11undefinedtdn"/>
                <w:sz w:val="22"/>
                <w:szCs w:val="22"/>
              </w:rPr>
              <w:t>|</w:t>
            </w:r>
            <w:r w:rsidR="003E1EE2">
              <w:rPr>
                <w:rStyle w:val="fs11fw4undefinedtdn"/>
                <w:sz w:val="21"/>
                <w:szCs w:val="21"/>
              </w:rPr>
              <w:t xml:space="preserve"> </w:t>
            </w:r>
            <w:r w:rsidR="003E1EE2">
              <w:rPr>
                <w:rStyle w:val="fs11fw4undefined"/>
                <w:sz w:val="21"/>
                <w:szCs w:val="21"/>
              </w:rPr>
              <w:t>Rexburg, Idaho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13B013" w14:textId="48953544" w:rsidR="005423EB" w:rsidRDefault="00545A8E">
            <w:pPr>
              <w:spacing w:line="276" w:lineRule="atLeast"/>
              <w:jc w:val="right"/>
              <w:rPr>
                <w:sz w:val="21"/>
                <w:szCs w:val="21"/>
              </w:rPr>
            </w:pPr>
            <w:r>
              <w:rPr>
                <w:rStyle w:val="fs11fw4undefined"/>
                <w:sz w:val="22"/>
                <w:szCs w:val="22"/>
              </w:rPr>
              <w:t>December</w:t>
            </w:r>
            <w:r w:rsidR="00BD7987">
              <w:rPr>
                <w:rStyle w:val="fs11fw4undefined"/>
                <w:sz w:val="22"/>
                <w:szCs w:val="22"/>
              </w:rPr>
              <w:t xml:space="preserve"> </w:t>
            </w:r>
            <w:r w:rsidR="003E1EE2">
              <w:rPr>
                <w:rStyle w:val="fs11fw4undefined"/>
                <w:sz w:val="22"/>
                <w:szCs w:val="22"/>
              </w:rPr>
              <w:t>202</w:t>
            </w:r>
            <w:r w:rsidR="001F6695">
              <w:rPr>
                <w:rStyle w:val="fs11fw4undefined"/>
                <w:sz w:val="22"/>
                <w:szCs w:val="22"/>
              </w:rPr>
              <w:t>4</w:t>
            </w:r>
          </w:p>
        </w:tc>
      </w:tr>
    </w:tbl>
    <w:p w14:paraId="7AD077A1" w14:textId="67066E0B" w:rsidR="005423EB" w:rsidRDefault="005423EB" w:rsidP="009E55BB">
      <w:pPr>
        <w:spacing w:line="213" w:lineRule="atLeast"/>
        <w:rPr>
          <w:sz w:val="21"/>
          <w:szCs w:val="21"/>
        </w:rPr>
      </w:pPr>
    </w:p>
    <w:p w14:paraId="2A8A6103" w14:textId="74B1E611" w:rsidR="005423EB" w:rsidRDefault="003E1EE2">
      <w:pPr>
        <w:numPr>
          <w:ilvl w:val="0"/>
          <w:numId w:val="1"/>
        </w:numPr>
        <w:spacing w:line="213" w:lineRule="atLeast"/>
        <w:ind w:left="870" w:hanging="333"/>
        <w:rPr>
          <w:sz w:val="21"/>
          <w:szCs w:val="21"/>
        </w:rPr>
      </w:pPr>
      <w:r>
        <w:rPr>
          <w:sz w:val="21"/>
          <w:szCs w:val="21"/>
        </w:rPr>
        <w:t>GPA 3.</w:t>
      </w:r>
      <w:r w:rsidR="00381061">
        <w:rPr>
          <w:sz w:val="21"/>
          <w:szCs w:val="21"/>
        </w:rPr>
        <w:t>7</w:t>
      </w:r>
      <w:r>
        <w:rPr>
          <w:sz w:val="21"/>
          <w:szCs w:val="21"/>
        </w:rPr>
        <w:t xml:space="preserve"> / 4.00</w:t>
      </w:r>
    </w:p>
    <w:p w14:paraId="7039AFAE" w14:textId="66DCBB57" w:rsidR="009B3F0F" w:rsidRDefault="009B3F0F">
      <w:pPr>
        <w:pBdr>
          <w:top w:val="single" w:sz="6" w:space="0" w:color="000000"/>
        </w:pBdr>
        <w:spacing w:before="60" w:line="26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Profile</w:t>
      </w:r>
    </w:p>
    <w:p w14:paraId="16FDAA94" w14:textId="6E6FD210" w:rsidR="009B3F0F" w:rsidRPr="009B3F0F" w:rsidRDefault="00715E2D" w:rsidP="009B3F0F">
      <w:pPr>
        <w:spacing w:line="213" w:lineRule="atLeast"/>
        <w:rPr>
          <w:sz w:val="21"/>
          <w:szCs w:val="21"/>
        </w:rPr>
      </w:pPr>
      <w:r w:rsidRPr="00715E2D">
        <w:rPr>
          <w:sz w:val="21"/>
          <w:szCs w:val="21"/>
        </w:rPr>
        <w:t xml:space="preserve">I am a highly motivated software engineering major </w:t>
      </w:r>
      <w:r w:rsidR="003A3641" w:rsidRPr="00715E2D">
        <w:rPr>
          <w:sz w:val="21"/>
          <w:szCs w:val="21"/>
        </w:rPr>
        <w:t xml:space="preserve">with </w:t>
      </w:r>
      <w:r w:rsidR="003A3641">
        <w:rPr>
          <w:sz w:val="21"/>
          <w:szCs w:val="21"/>
        </w:rPr>
        <w:t xml:space="preserve">experience in various </w:t>
      </w:r>
      <w:r w:rsidR="003A3641" w:rsidRPr="00715E2D">
        <w:rPr>
          <w:sz w:val="21"/>
          <w:szCs w:val="21"/>
        </w:rPr>
        <w:t>programming</w:t>
      </w:r>
      <w:r w:rsidRPr="00715E2D">
        <w:rPr>
          <w:sz w:val="21"/>
          <w:szCs w:val="21"/>
        </w:rPr>
        <w:t xml:space="preserve"> languages, complemented by a solid background in project management.</w:t>
      </w:r>
      <w:r>
        <w:rPr>
          <w:sz w:val="21"/>
          <w:szCs w:val="21"/>
        </w:rPr>
        <w:t xml:space="preserve"> </w:t>
      </w:r>
      <w:r w:rsidRPr="00715E2D">
        <w:rPr>
          <w:sz w:val="21"/>
          <w:szCs w:val="21"/>
        </w:rPr>
        <w:t xml:space="preserve"> My diverse skill set enables me to develop innovative software solutions while effectively coordinating and leading teams to successful outcomes.</w:t>
      </w:r>
    </w:p>
    <w:p w14:paraId="329F89DD" w14:textId="67E2580D" w:rsidR="009B3F0F" w:rsidRDefault="003F7639">
      <w:pPr>
        <w:pBdr>
          <w:top w:val="single" w:sz="6" w:space="0" w:color="000000"/>
        </w:pBdr>
        <w:spacing w:before="60" w:line="26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Professional</w:t>
      </w:r>
      <w:r w:rsidR="003E1EE2">
        <w:rPr>
          <w:b/>
          <w:bCs/>
          <w:sz w:val="26"/>
          <w:szCs w:val="26"/>
        </w:rPr>
        <w:t xml:space="preserve"> 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246"/>
        <w:gridCol w:w="2749"/>
      </w:tblGrid>
      <w:tr w:rsidR="00BD7987" w14:paraId="31C6F1B8" w14:textId="77777777" w:rsidTr="009D735E">
        <w:tc>
          <w:tcPr>
            <w:tcW w:w="3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5D1054" w14:textId="3683A180" w:rsidR="00BD7987" w:rsidRDefault="00BD7987" w:rsidP="009D735E">
            <w:pPr>
              <w:spacing w:line="276" w:lineRule="atLeast"/>
              <w:rPr>
                <w:sz w:val="21"/>
                <w:szCs w:val="21"/>
              </w:rPr>
            </w:pPr>
            <w:r>
              <w:rPr>
                <w:rStyle w:val="fs11fw4undefined"/>
              </w:rPr>
              <w:t>Project Manager</w:t>
            </w:r>
            <w:r>
              <w:rPr>
                <w:rStyle w:val="fs11fw4undefinedtdn"/>
                <w:sz w:val="22"/>
                <w:szCs w:val="22"/>
              </w:rPr>
              <w:t xml:space="preserve"> |</w:t>
            </w:r>
            <w:r>
              <w:rPr>
                <w:rStyle w:val="fs11fsiundefinedtdn"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s11fsiundefined"/>
                <w:i/>
                <w:iCs/>
                <w:sz w:val="22"/>
                <w:szCs w:val="22"/>
              </w:rPr>
              <w:t>Conservice LLC</w:t>
            </w:r>
            <w:r>
              <w:rPr>
                <w:rStyle w:val="fs11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1fw4undefinedtdn"/>
                <w:sz w:val="21"/>
                <w:szCs w:val="21"/>
              </w:rPr>
              <w:t xml:space="preserve"> </w:t>
            </w:r>
            <w:r>
              <w:rPr>
                <w:rStyle w:val="fs11fw4undefined"/>
                <w:sz w:val="21"/>
                <w:szCs w:val="21"/>
              </w:rPr>
              <w:t>Rexburg, Idaho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480A7B" w14:textId="30994293" w:rsidR="00BD7987" w:rsidRDefault="00BD7987" w:rsidP="009D735E">
            <w:pPr>
              <w:spacing w:line="276" w:lineRule="atLeast"/>
              <w:jc w:val="right"/>
              <w:rPr>
                <w:sz w:val="21"/>
                <w:szCs w:val="21"/>
              </w:rPr>
            </w:pPr>
            <w:r>
              <w:rPr>
                <w:rStyle w:val="fs11fw4undefined"/>
                <w:sz w:val="22"/>
                <w:szCs w:val="22"/>
              </w:rPr>
              <w:t>March 2023 - Present</w:t>
            </w:r>
          </w:p>
        </w:tc>
      </w:tr>
    </w:tbl>
    <w:p w14:paraId="3833F2F1" w14:textId="77777777" w:rsidR="00BD7987" w:rsidRDefault="00BD7987" w:rsidP="00BD7987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147"/>
        <w:gridCol w:w="3848"/>
      </w:tblGrid>
      <w:tr w:rsidR="00BD7987" w14:paraId="60AAA1C4" w14:textId="77777777" w:rsidTr="009D735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FBCBE3" w14:textId="77777777" w:rsidR="00BD7987" w:rsidRDefault="00BD7987" w:rsidP="009D735E">
            <w:pPr>
              <w:spacing w:line="276" w:lineRule="atLeast"/>
              <w:rPr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C9901E" w14:textId="77777777" w:rsidR="00BD7987" w:rsidRDefault="00BD7987" w:rsidP="009D735E">
            <w:pPr>
              <w:spacing w:line="276" w:lineRule="atLeast"/>
              <w:rPr>
                <w:sz w:val="21"/>
                <w:szCs w:val="21"/>
              </w:rPr>
            </w:pPr>
          </w:p>
        </w:tc>
      </w:tr>
      <w:tr w:rsidR="00BD7987" w14:paraId="40D51A70" w14:textId="77777777" w:rsidTr="009D735E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0CD85D" w14:textId="3C73B37C" w:rsidR="00BD7987" w:rsidRDefault="00BD7987" w:rsidP="009D735E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Conservice provide</w:t>
            </w:r>
            <w:r w:rsidR="00ED0F8F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utility and billing management to property owners and managers.</w:t>
            </w:r>
          </w:p>
        </w:tc>
      </w:tr>
    </w:tbl>
    <w:p w14:paraId="4CCF6F38" w14:textId="352C1C49" w:rsidR="00BD7987" w:rsidRDefault="004E2920" w:rsidP="00BD7987">
      <w:pPr>
        <w:numPr>
          <w:ilvl w:val="0"/>
          <w:numId w:val="3"/>
        </w:numPr>
        <w:spacing w:after="80" w:line="213" w:lineRule="atLeast"/>
        <w:ind w:left="870" w:hanging="333"/>
        <w:rPr>
          <w:sz w:val="21"/>
          <w:szCs w:val="21"/>
        </w:rPr>
      </w:pPr>
      <w:r>
        <w:rPr>
          <w:sz w:val="21"/>
          <w:szCs w:val="21"/>
        </w:rPr>
        <w:t xml:space="preserve">Created a Project Hub for visibility with embedded HTML for </w:t>
      </w:r>
      <w:r w:rsidR="003A3641">
        <w:rPr>
          <w:sz w:val="21"/>
          <w:szCs w:val="21"/>
        </w:rPr>
        <w:t>p</w:t>
      </w:r>
      <w:r>
        <w:rPr>
          <w:sz w:val="21"/>
          <w:szCs w:val="21"/>
        </w:rPr>
        <w:t xml:space="preserve">roject </w:t>
      </w:r>
      <w:r w:rsidR="003A3641">
        <w:rPr>
          <w:sz w:val="21"/>
          <w:szCs w:val="21"/>
        </w:rPr>
        <w:t>s</w:t>
      </w:r>
      <w:r>
        <w:rPr>
          <w:sz w:val="21"/>
          <w:szCs w:val="21"/>
        </w:rPr>
        <w:t>ubmissions.</w:t>
      </w:r>
    </w:p>
    <w:p w14:paraId="52ACC457" w14:textId="4F0FB770" w:rsidR="004E2920" w:rsidRDefault="004E2920" w:rsidP="004E2920">
      <w:pPr>
        <w:numPr>
          <w:ilvl w:val="0"/>
          <w:numId w:val="3"/>
        </w:numPr>
        <w:spacing w:after="80" w:line="213" w:lineRule="atLeast"/>
        <w:ind w:left="870" w:hanging="333"/>
        <w:rPr>
          <w:sz w:val="21"/>
          <w:szCs w:val="21"/>
        </w:rPr>
      </w:pPr>
      <w:r>
        <w:rPr>
          <w:sz w:val="21"/>
          <w:szCs w:val="21"/>
        </w:rPr>
        <w:t>Developed an automatic email and chatbot for team updates using Google Apps Script.</w:t>
      </w:r>
    </w:p>
    <w:p w14:paraId="215911C3" w14:textId="4371BD0F" w:rsidR="004E2920" w:rsidRDefault="003A3641" w:rsidP="004E2920">
      <w:pPr>
        <w:numPr>
          <w:ilvl w:val="0"/>
          <w:numId w:val="3"/>
        </w:numPr>
        <w:spacing w:after="80" w:line="213" w:lineRule="atLeast"/>
        <w:ind w:left="870" w:hanging="333"/>
        <w:rPr>
          <w:sz w:val="21"/>
          <w:szCs w:val="21"/>
        </w:rPr>
      </w:pPr>
      <w:r>
        <w:rPr>
          <w:sz w:val="21"/>
          <w:szCs w:val="21"/>
        </w:rPr>
        <w:t>Developed and implemented Quality Control Sheets using Google Apps Script</w:t>
      </w:r>
    </w:p>
    <w:p w14:paraId="293A0580" w14:textId="40B8D83D" w:rsidR="003A3641" w:rsidRPr="003A3641" w:rsidRDefault="003A3641" w:rsidP="003A3641">
      <w:pPr>
        <w:numPr>
          <w:ilvl w:val="0"/>
          <w:numId w:val="3"/>
        </w:numPr>
        <w:spacing w:after="80" w:line="213" w:lineRule="atLeast"/>
        <w:ind w:left="870" w:hanging="333"/>
        <w:rPr>
          <w:sz w:val="21"/>
          <w:szCs w:val="21"/>
        </w:rPr>
      </w:pPr>
      <w:r>
        <w:rPr>
          <w:sz w:val="21"/>
          <w:szCs w:val="21"/>
        </w:rPr>
        <w:t xml:space="preserve">Overall Managed and completed </w:t>
      </w:r>
      <w:r w:rsidR="00381061">
        <w:rPr>
          <w:sz w:val="21"/>
          <w:szCs w:val="21"/>
        </w:rPr>
        <w:t>4</w:t>
      </w:r>
      <w:r>
        <w:rPr>
          <w:sz w:val="21"/>
          <w:szCs w:val="21"/>
        </w:rPr>
        <w:t>0+ projects.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246"/>
        <w:gridCol w:w="2749"/>
      </w:tblGrid>
      <w:tr w:rsidR="005423EB" w14:paraId="5036B66B" w14:textId="77777777">
        <w:tc>
          <w:tcPr>
            <w:tcW w:w="3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948D3" w14:textId="77777777" w:rsidR="005423EB" w:rsidRDefault="003E1EE2">
            <w:pPr>
              <w:spacing w:line="276" w:lineRule="atLeast"/>
              <w:rPr>
                <w:sz w:val="21"/>
                <w:szCs w:val="21"/>
              </w:rPr>
            </w:pPr>
            <w:r>
              <w:rPr>
                <w:rStyle w:val="fs11fw4undefined"/>
                <w:sz w:val="22"/>
                <w:szCs w:val="22"/>
              </w:rPr>
              <w:t>Audit Analyst</w:t>
            </w:r>
            <w:r>
              <w:rPr>
                <w:rStyle w:val="fs11fw4undefinedtdn"/>
                <w:sz w:val="22"/>
                <w:szCs w:val="22"/>
              </w:rPr>
              <w:t xml:space="preserve"> |</w:t>
            </w:r>
            <w:r>
              <w:rPr>
                <w:rStyle w:val="fs11fsiundefinedtdn"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s11fsiundefined"/>
                <w:i/>
                <w:iCs/>
                <w:sz w:val="22"/>
                <w:szCs w:val="22"/>
              </w:rPr>
              <w:t>Conservice LLC</w:t>
            </w:r>
            <w:r>
              <w:rPr>
                <w:rStyle w:val="fs11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1fw4undefinedtdn"/>
                <w:sz w:val="21"/>
                <w:szCs w:val="21"/>
              </w:rPr>
              <w:t xml:space="preserve"> </w:t>
            </w:r>
            <w:r>
              <w:rPr>
                <w:rStyle w:val="fs11fw4undefined"/>
                <w:sz w:val="21"/>
                <w:szCs w:val="21"/>
              </w:rPr>
              <w:t>Rexburg, Idaho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EB9EC5" w14:textId="4F9D4CCB" w:rsidR="005423EB" w:rsidRDefault="003E1EE2">
            <w:pPr>
              <w:spacing w:line="276" w:lineRule="atLeast"/>
              <w:jc w:val="right"/>
              <w:rPr>
                <w:sz w:val="21"/>
                <w:szCs w:val="21"/>
              </w:rPr>
            </w:pPr>
            <w:r>
              <w:rPr>
                <w:rStyle w:val="fs11fw4undefined"/>
                <w:sz w:val="22"/>
                <w:szCs w:val="22"/>
              </w:rPr>
              <w:t xml:space="preserve">June 2021 </w:t>
            </w:r>
            <w:r w:rsidR="00BD7987">
              <w:rPr>
                <w:rStyle w:val="fs11fw4undefined"/>
                <w:sz w:val="22"/>
                <w:szCs w:val="22"/>
              </w:rPr>
              <w:t>–</w:t>
            </w:r>
            <w:r>
              <w:rPr>
                <w:rStyle w:val="fs11fw4undefined"/>
                <w:sz w:val="22"/>
                <w:szCs w:val="22"/>
              </w:rPr>
              <w:t xml:space="preserve"> </w:t>
            </w:r>
            <w:r w:rsidR="00BD7987">
              <w:rPr>
                <w:rStyle w:val="fs11fw4undefined"/>
                <w:sz w:val="22"/>
                <w:szCs w:val="22"/>
              </w:rPr>
              <w:t>March 2023</w:t>
            </w:r>
          </w:p>
        </w:tc>
      </w:tr>
    </w:tbl>
    <w:p w14:paraId="5E011251" w14:textId="77777777" w:rsidR="005423EB" w:rsidRDefault="005423EB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147"/>
        <w:gridCol w:w="3848"/>
      </w:tblGrid>
      <w:tr w:rsidR="005423EB" w14:paraId="19D00ECF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289965" w14:textId="77777777" w:rsidR="005423EB" w:rsidRDefault="005423EB">
            <w:pPr>
              <w:spacing w:line="276" w:lineRule="atLeast"/>
              <w:rPr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91AE14" w14:textId="77777777" w:rsidR="005423EB" w:rsidRDefault="005423EB">
            <w:pPr>
              <w:spacing w:line="276" w:lineRule="atLeast"/>
              <w:rPr>
                <w:sz w:val="21"/>
                <w:szCs w:val="21"/>
              </w:rPr>
            </w:pPr>
          </w:p>
        </w:tc>
      </w:tr>
      <w:tr w:rsidR="005423EB" w14:paraId="4862B083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D4D0FF" w14:textId="1076256C" w:rsidR="005423EB" w:rsidRDefault="003E1EE2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Conservice provide</w:t>
            </w:r>
            <w:r w:rsidR="00ED0F8F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utility and billing management to property owners and managers.</w:t>
            </w:r>
          </w:p>
        </w:tc>
      </w:tr>
    </w:tbl>
    <w:p w14:paraId="0D1A5E52" w14:textId="06A53C3C" w:rsidR="005423EB" w:rsidRDefault="003E1EE2">
      <w:pPr>
        <w:numPr>
          <w:ilvl w:val="0"/>
          <w:numId w:val="3"/>
        </w:numPr>
        <w:spacing w:line="213" w:lineRule="atLeast"/>
        <w:ind w:left="870" w:hanging="333"/>
        <w:rPr>
          <w:sz w:val="21"/>
          <w:szCs w:val="21"/>
        </w:rPr>
      </w:pPr>
      <w:r>
        <w:rPr>
          <w:sz w:val="21"/>
          <w:szCs w:val="21"/>
        </w:rPr>
        <w:t xml:space="preserve">Resolved billing mistakes saving clients </w:t>
      </w:r>
      <w:r w:rsidR="006602CC">
        <w:rPr>
          <w:sz w:val="21"/>
          <w:szCs w:val="21"/>
        </w:rPr>
        <w:t xml:space="preserve">over </w:t>
      </w:r>
      <w:r w:rsidR="0069795C">
        <w:rPr>
          <w:sz w:val="21"/>
          <w:szCs w:val="21"/>
        </w:rPr>
        <w:t>1</w:t>
      </w:r>
      <w:r w:rsidR="009C3CD5">
        <w:rPr>
          <w:sz w:val="21"/>
          <w:szCs w:val="21"/>
        </w:rPr>
        <w:t>50</w:t>
      </w:r>
      <w:r w:rsidR="006602CC">
        <w:rPr>
          <w:sz w:val="21"/>
          <w:szCs w:val="21"/>
        </w:rPr>
        <w:t>k dollars.</w:t>
      </w:r>
    </w:p>
    <w:p w14:paraId="47A12344" w14:textId="7BE52EDF" w:rsidR="005423EB" w:rsidRDefault="003E1EE2">
      <w:pPr>
        <w:numPr>
          <w:ilvl w:val="0"/>
          <w:numId w:val="3"/>
        </w:numPr>
        <w:spacing w:line="213" w:lineRule="atLeast"/>
        <w:ind w:left="870" w:hanging="333"/>
        <w:rPr>
          <w:sz w:val="21"/>
          <w:szCs w:val="21"/>
        </w:rPr>
      </w:pPr>
      <w:r>
        <w:rPr>
          <w:sz w:val="21"/>
          <w:szCs w:val="21"/>
        </w:rPr>
        <w:t>Mastered systems of operation closing hundreds of issues per day</w:t>
      </w:r>
      <w:r w:rsidR="006602CC">
        <w:rPr>
          <w:sz w:val="21"/>
          <w:szCs w:val="21"/>
        </w:rPr>
        <w:t>.</w:t>
      </w:r>
    </w:p>
    <w:p w14:paraId="0BD2B961" w14:textId="22441348" w:rsidR="005423EB" w:rsidRDefault="003E1EE2">
      <w:pPr>
        <w:numPr>
          <w:ilvl w:val="0"/>
          <w:numId w:val="3"/>
        </w:numPr>
        <w:spacing w:after="80" w:line="213" w:lineRule="atLeast"/>
        <w:ind w:left="870" w:hanging="333"/>
        <w:rPr>
          <w:sz w:val="21"/>
          <w:szCs w:val="21"/>
        </w:rPr>
      </w:pPr>
      <w:r>
        <w:rPr>
          <w:sz w:val="21"/>
          <w:szCs w:val="21"/>
        </w:rPr>
        <w:t>Communicated with clients in a professional and timely manner answering 20+ emails a day</w:t>
      </w:r>
      <w:r w:rsidR="006602CC">
        <w:rPr>
          <w:sz w:val="21"/>
          <w:szCs w:val="21"/>
        </w:rPr>
        <w:t>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246"/>
        <w:gridCol w:w="2749"/>
      </w:tblGrid>
      <w:tr w:rsidR="005423EB" w14:paraId="5A927536" w14:textId="77777777">
        <w:tc>
          <w:tcPr>
            <w:tcW w:w="3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1E7144" w14:textId="77777777" w:rsidR="005423EB" w:rsidRDefault="003E1EE2">
            <w:pPr>
              <w:spacing w:line="276" w:lineRule="atLeast"/>
              <w:rPr>
                <w:sz w:val="21"/>
                <w:szCs w:val="21"/>
              </w:rPr>
            </w:pPr>
            <w:r>
              <w:rPr>
                <w:rStyle w:val="fs11fw4undefined"/>
                <w:sz w:val="22"/>
                <w:szCs w:val="22"/>
              </w:rPr>
              <w:t>Deliveries Associate</w:t>
            </w:r>
            <w:r>
              <w:rPr>
                <w:rStyle w:val="fs11fw4undefinedtdn"/>
                <w:sz w:val="22"/>
                <w:szCs w:val="22"/>
              </w:rPr>
              <w:t xml:space="preserve"> |</w:t>
            </w:r>
            <w:r>
              <w:rPr>
                <w:rStyle w:val="fs11fsiundefinedtdn"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s11fsiundefined"/>
                <w:i/>
                <w:iCs/>
                <w:sz w:val="22"/>
                <w:szCs w:val="22"/>
              </w:rPr>
              <w:t>Home Depot</w:t>
            </w:r>
            <w:r>
              <w:rPr>
                <w:rStyle w:val="fs11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1fw4undefinedtdn"/>
                <w:sz w:val="21"/>
                <w:szCs w:val="21"/>
              </w:rPr>
              <w:t xml:space="preserve"> </w:t>
            </w:r>
            <w:r>
              <w:rPr>
                <w:rStyle w:val="fs11fw4undefined"/>
                <w:sz w:val="21"/>
                <w:szCs w:val="21"/>
              </w:rPr>
              <w:t>Idaho Falls, Idaho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C0BED" w14:textId="77777777" w:rsidR="005423EB" w:rsidRDefault="003E1EE2">
            <w:pPr>
              <w:spacing w:line="276" w:lineRule="atLeast"/>
              <w:jc w:val="right"/>
              <w:rPr>
                <w:sz w:val="21"/>
                <w:szCs w:val="21"/>
              </w:rPr>
            </w:pPr>
            <w:r>
              <w:rPr>
                <w:rStyle w:val="fs11fw4undefined"/>
                <w:sz w:val="22"/>
                <w:szCs w:val="22"/>
              </w:rPr>
              <w:t>February 2021 - June 2021</w:t>
            </w:r>
          </w:p>
        </w:tc>
      </w:tr>
    </w:tbl>
    <w:p w14:paraId="3FA78AF5" w14:textId="77777777" w:rsidR="005423EB" w:rsidRDefault="005423EB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147"/>
        <w:gridCol w:w="3848"/>
      </w:tblGrid>
      <w:tr w:rsidR="005423EB" w14:paraId="6EC75230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8AB9E4" w14:textId="77777777" w:rsidR="005423EB" w:rsidRDefault="005423EB">
            <w:pPr>
              <w:spacing w:line="276" w:lineRule="atLeast"/>
              <w:rPr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0A0DFB" w14:textId="77777777" w:rsidR="005423EB" w:rsidRDefault="005423EB">
            <w:pPr>
              <w:spacing w:line="276" w:lineRule="atLeast"/>
              <w:rPr>
                <w:sz w:val="21"/>
                <w:szCs w:val="21"/>
              </w:rPr>
            </w:pPr>
          </w:p>
        </w:tc>
      </w:tr>
      <w:tr w:rsidR="005423EB" w14:paraId="3E972DAC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A8ECF4" w14:textId="77777777" w:rsidR="005423EB" w:rsidRDefault="003E1EE2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 Depot sells building materials and home products.</w:t>
            </w:r>
          </w:p>
        </w:tc>
      </w:tr>
    </w:tbl>
    <w:p w14:paraId="48C00204" w14:textId="28A464C9" w:rsidR="005423EB" w:rsidRDefault="003E1EE2">
      <w:pPr>
        <w:numPr>
          <w:ilvl w:val="0"/>
          <w:numId w:val="4"/>
        </w:numPr>
        <w:spacing w:line="213" w:lineRule="atLeast"/>
        <w:ind w:left="870" w:hanging="333"/>
        <w:rPr>
          <w:sz w:val="21"/>
          <w:szCs w:val="21"/>
        </w:rPr>
      </w:pPr>
      <w:r>
        <w:rPr>
          <w:sz w:val="21"/>
          <w:szCs w:val="21"/>
        </w:rPr>
        <w:t>Gained an understanding of Store layout helping customers to locate thousands of items</w:t>
      </w:r>
      <w:r w:rsidR="006602CC">
        <w:rPr>
          <w:sz w:val="21"/>
          <w:szCs w:val="21"/>
        </w:rPr>
        <w:t>.</w:t>
      </w:r>
    </w:p>
    <w:p w14:paraId="091A27D3" w14:textId="2273F8B1" w:rsidR="005423EB" w:rsidRDefault="003E1EE2">
      <w:pPr>
        <w:numPr>
          <w:ilvl w:val="0"/>
          <w:numId w:val="4"/>
        </w:numPr>
        <w:spacing w:line="213" w:lineRule="atLeast"/>
        <w:ind w:left="870" w:hanging="333"/>
        <w:rPr>
          <w:sz w:val="21"/>
          <w:szCs w:val="21"/>
        </w:rPr>
      </w:pPr>
      <w:r>
        <w:rPr>
          <w:sz w:val="21"/>
          <w:szCs w:val="21"/>
        </w:rPr>
        <w:t xml:space="preserve">Organized and processed 25+ orders a </w:t>
      </w:r>
      <w:r w:rsidR="00184085">
        <w:rPr>
          <w:sz w:val="21"/>
          <w:szCs w:val="21"/>
        </w:rPr>
        <w:t>day,</w:t>
      </w:r>
      <w:r>
        <w:rPr>
          <w:sz w:val="21"/>
          <w:szCs w:val="21"/>
        </w:rPr>
        <w:t xml:space="preserve"> insuring accurate delivery</w:t>
      </w:r>
      <w:r w:rsidR="006602CC">
        <w:rPr>
          <w:sz w:val="21"/>
          <w:szCs w:val="21"/>
        </w:rPr>
        <w:t>.</w:t>
      </w:r>
    </w:p>
    <w:p w14:paraId="4B76915C" w14:textId="485140BA" w:rsidR="005423EB" w:rsidRDefault="003E1EE2">
      <w:pPr>
        <w:numPr>
          <w:ilvl w:val="0"/>
          <w:numId w:val="4"/>
        </w:numPr>
        <w:spacing w:after="80" w:line="213" w:lineRule="atLeast"/>
        <w:ind w:left="870" w:hanging="333"/>
        <w:rPr>
          <w:sz w:val="21"/>
          <w:szCs w:val="21"/>
        </w:rPr>
      </w:pPr>
      <w:r>
        <w:rPr>
          <w:sz w:val="21"/>
          <w:szCs w:val="21"/>
        </w:rPr>
        <w:t>Proficient at operat</w:t>
      </w:r>
      <w:r w:rsidR="006602CC">
        <w:rPr>
          <w:sz w:val="21"/>
          <w:szCs w:val="21"/>
        </w:rPr>
        <w:t>ing</w:t>
      </w:r>
      <w:r>
        <w:rPr>
          <w:sz w:val="21"/>
          <w:szCs w:val="21"/>
        </w:rPr>
        <w:t xml:space="preserve"> </w:t>
      </w:r>
      <w:r w:rsidR="006602CC">
        <w:rPr>
          <w:sz w:val="21"/>
          <w:szCs w:val="21"/>
        </w:rPr>
        <w:t>heavy-duty</w:t>
      </w:r>
      <w:r>
        <w:rPr>
          <w:sz w:val="21"/>
          <w:szCs w:val="21"/>
        </w:rPr>
        <w:t xml:space="preserve"> equipment such as forklift</w:t>
      </w:r>
      <w:r w:rsidR="006602CC">
        <w:rPr>
          <w:sz w:val="21"/>
          <w:szCs w:val="21"/>
        </w:rPr>
        <w:t>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246"/>
        <w:gridCol w:w="2749"/>
      </w:tblGrid>
      <w:tr w:rsidR="005423EB" w14:paraId="09EF0BFF" w14:textId="77777777">
        <w:tc>
          <w:tcPr>
            <w:tcW w:w="3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B349BF" w14:textId="77777777" w:rsidR="005423EB" w:rsidRDefault="003E1EE2">
            <w:pPr>
              <w:spacing w:line="276" w:lineRule="atLeast"/>
              <w:rPr>
                <w:sz w:val="21"/>
                <w:szCs w:val="21"/>
              </w:rPr>
            </w:pPr>
            <w:r>
              <w:rPr>
                <w:rStyle w:val="fs11fw4undefined"/>
                <w:sz w:val="22"/>
                <w:szCs w:val="22"/>
              </w:rPr>
              <w:t>Mill Worker</w:t>
            </w:r>
            <w:r>
              <w:rPr>
                <w:rStyle w:val="fs11fw4undefinedtdn"/>
                <w:sz w:val="22"/>
                <w:szCs w:val="22"/>
              </w:rPr>
              <w:t xml:space="preserve"> |</w:t>
            </w:r>
            <w:r>
              <w:rPr>
                <w:rStyle w:val="fs11fsiundefinedtdn"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s11fsiundefined"/>
                <w:i/>
                <w:iCs/>
                <w:sz w:val="22"/>
                <w:szCs w:val="22"/>
              </w:rPr>
              <w:t>Stair Sittings LLC</w:t>
            </w:r>
            <w:r>
              <w:rPr>
                <w:rStyle w:val="fs11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1fw4undefinedtdn"/>
                <w:sz w:val="21"/>
                <w:szCs w:val="21"/>
              </w:rPr>
              <w:t xml:space="preserve"> </w:t>
            </w:r>
            <w:r>
              <w:rPr>
                <w:rStyle w:val="fs11fw4undefined"/>
                <w:sz w:val="21"/>
                <w:szCs w:val="21"/>
              </w:rPr>
              <w:t>West Jordan, UT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20D743" w14:textId="77777777" w:rsidR="005423EB" w:rsidRDefault="003E1EE2">
            <w:pPr>
              <w:spacing w:line="276" w:lineRule="atLeast"/>
              <w:jc w:val="right"/>
              <w:rPr>
                <w:sz w:val="21"/>
                <w:szCs w:val="21"/>
              </w:rPr>
            </w:pPr>
            <w:r>
              <w:rPr>
                <w:rStyle w:val="fs11fw4undefined"/>
                <w:sz w:val="22"/>
                <w:szCs w:val="22"/>
              </w:rPr>
              <w:t>April 2020 - December 2020</w:t>
            </w:r>
          </w:p>
        </w:tc>
      </w:tr>
    </w:tbl>
    <w:p w14:paraId="32ABE345" w14:textId="77777777" w:rsidR="005423EB" w:rsidRDefault="005423EB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147"/>
        <w:gridCol w:w="3848"/>
      </w:tblGrid>
      <w:tr w:rsidR="005423EB" w14:paraId="1F4E015A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3A994C" w14:textId="77777777" w:rsidR="005423EB" w:rsidRDefault="005423EB">
            <w:pPr>
              <w:spacing w:line="276" w:lineRule="atLeast"/>
              <w:rPr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17BA2B" w14:textId="77777777" w:rsidR="005423EB" w:rsidRDefault="005423EB">
            <w:pPr>
              <w:spacing w:line="276" w:lineRule="atLeast"/>
              <w:rPr>
                <w:sz w:val="21"/>
                <w:szCs w:val="21"/>
              </w:rPr>
            </w:pPr>
          </w:p>
        </w:tc>
      </w:tr>
      <w:tr w:rsidR="005423EB" w14:paraId="45476DE4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96ABBF" w14:textId="75968078" w:rsidR="005423EB" w:rsidRDefault="003E1EE2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Stair fittings creates and sells stairs, </w:t>
            </w:r>
            <w:r w:rsidR="00F37C12">
              <w:rPr>
                <w:sz w:val="22"/>
                <w:szCs w:val="22"/>
              </w:rPr>
              <w:t>sidings,</w:t>
            </w:r>
            <w:r>
              <w:rPr>
                <w:sz w:val="22"/>
                <w:szCs w:val="22"/>
              </w:rPr>
              <w:t xml:space="preserve"> and newels.</w:t>
            </w:r>
          </w:p>
        </w:tc>
      </w:tr>
    </w:tbl>
    <w:p w14:paraId="604FA3CF" w14:textId="4399C68B" w:rsidR="005423EB" w:rsidRDefault="003E1EE2">
      <w:pPr>
        <w:numPr>
          <w:ilvl w:val="0"/>
          <w:numId w:val="5"/>
        </w:numPr>
        <w:spacing w:line="213" w:lineRule="atLeast"/>
        <w:ind w:left="870" w:hanging="333"/>
        <w:rPr>
          <w:sz w:val="21"/>
          <w:szCs w:val="21"/>
        </w:rPr>
      </w:pPr>
      <w:r>
        <w:rPr>
          <w:sz w:val="21"/>
          <w:szCs w:val="21"/>
        </w:rPr>
        <w:t xml:space="preserve">Cut, </w:t>
      </w:r>
      <w:r w:rsidR="00F37C12">
        <w:rPr>
          <w:sz w:val="21"/>
          <w:szCs w:val="21"/>
        </w:rPr>
        <w:t>glued,</w:t>
      </w:r>
      <w:r>
        <w:rPr>
          <w:sz w:val="21"/>
          <w:szCs w:val="21"/>
        </w:rPr>
        <w:t xml:space="preserve"> and sanded over a thousand feet of lumber for hundreds of orders</w:t>
      </w:r>
      <w:r w:rsidR="006602CC">
        <w:rPr>
          <w:sz w:val="21"/>
          <w:szCs w:val="21"/>
        </w:rPr>
        <w:t>.</w:t>
      </w:r>
    </w:p>
    <w:p w14:paraId="6A4C3030" w14:textId="702D094B" w:rsidR="005423EB" w:rsidRDefault="003E1EE2">
      <w:pPr>
        <w:numPr>
          <w:ilvl w:val="0"/>
          <w:numId w:val="5"/>
        </w:numPr>
        <w:spacing w:line="213" w:lineRule="atLeast"/>
        <w:ind w:left="870" w:hanging="333"/>
        <w:rPr>
          <w:sz w:val="21"/>
          <w:szCs w:val="21"/>
        </w:rPr>
      </w:pPr>
      <w:r>
        <w:rPr>
          <w:sz w:val="21"/>
          <w:szCs w:val="21"/>
        </w:rPr>
        <w:t xml:space="preserve">Trained multiple </w:t>
      </w:r>
      <w:r w:rsidR="00F37C12">
        <w:rPr>
          <w:sz w:val="21"/>
          <w:szCs w:val="21"/>
        </w:rPr>
        <w:t>employees</w:t>
      </w:r>
      <w:r>
        <w:rPr>
          <w:sz w:val="21"/>
          <w:szCs w:val="21"/>
        </w:rPr>
        <w:t xml:space="preserve"> to run five different machines</w:t>
      </w:r>
      <w:r w:rsidR="006602CC">
        <w:rPr>
          <w:sz w:val="21"/>
          <w:szCs w:val="21"/>
        </w:rPr>
        <w:t>.</w:t>
      </w:r>
    </w:p>
    <w:p w14:paraId="57BF3554" w14:textId="0ABC32E8" w:rsidR="005423EB" w:rsidRPr="00511B1B" w:rsidRDefault="003E1EE2" w:rsidP="00511B1B">
      <w:pPr>
        <w:numPr>
          <w:ilvl w:val="0"/>
          <w:numId w:val="5"/>
        </w:numPr>
        <w:spacing w:after="80" w:line="213" w:lineRule="atLeast"/>
        <w:ind w:left="870" w:hanging="333"/>
        <w:rPr>
          <w:sz w:val="21"/>
          <w:szCs w:val="21"/>
        </w:rPr>
      </w:pPr>
      <w:r>
        <w:rPr>
          <w:sz w:val="21"/>
          <w:szCs w:val="21"/>
        </w:rPr>
        <w:t>Complied with precision to all of OSHA safety procedures</w:t>
      </w:r>
      <w:r w:rsidR="006602CC">
        <w:rPr>
          <w:sz w:val="21"/>
          <w:szCs w:val="21"/>
        </w:rPr>
        <w:t>.</w:t>
      </w:r>
      <w:r w:rsidRPr="00511B1B">
        <w:rPr>
          <w:sz w:val="21"/>
          <w:szCs w:val="21"/>
        </w:rPr>
        <w:t>  </w:t>
      </w:r>
    </w:p>
    <w:p w14:paraId="5D6DBE3E" w14:textId="7DEC9CC9" w:rsidR="005423EB" w:rsidRDefault="004E2920">
      <w:pPr>
        <w:pBdr>
          <w:top w:val="single" w:sz="6" w:space="0" w:color="000000"/>
        </w:pBdr>
        <w:spacing w:before="60" w:line="26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Languages</w:t>
      </w:r>
      <w:r w:rsidR="00CC6301">
        <w:rPr>
          <w:b/>
          <w:bCs/>
          <w:sz w:val="26"/>
          <w:szCs w:val="26"/>
        </w:rPr>
        <w:t>,</w:t>
      </w:r>
      <w:r w:rsidR="003E1EE2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Tools</w:t>
      </w:r>
      <w:r w:rsidR="00CC6301">
        <w:rPr>
          <w:b/>
          <w:bCs/>
          <w:sz w:val="26"/>
          <w:szCs w:val="26"/>
        </w:rPr>
        <w:t xml:space="preserve"> and Certifications</w:t>
      </w:r>
    </w:p>
    <w:p w14:paraId="56282B7C" w14:textId="742DC362" w:rsidR="005423EB" w:rsidRDefault="00511B1B" w:rsidP="00511B1B">
      <w:pPr>
        <w:spacing w:line="213" w:lineRule="atLeast"/>
        <w:ind w:firstLine="537"/>
        <w:rPr>
          <w:sz w:val="21"/>
          <w:szCs w:val="21"/>
        </w:rPr>
      </w:pPr>
      <w:r>
        <w:rPr>
          <w:sz w:val="21"/>
          <w:szCs w:val="21"/>
        </w:rPr>
        <w:t>Languages:</w:t>
      </w:r>
    </w:p>
    <w:p w14:paraId="007E927E" w14:textId="120BFEBB" w:rsidR="00EE78C7" w:rsidRPr="00511B1B" w:rsidRDefault="00D65D31" w:rsidP="00511B1B">
      <w:pPr>
        <w:pStyle w:val="ListParagraph"/>
        <w:numPr>
          <w:ilvl w:val="0"/>
          <w:numId w:val="5"/>
        </w:numPr>
        <w:spacing w:line="213" w:lineRule="atLeast"/>
        <w:rPr>
          <w:sz w:val="21"/>
          <w:szCs w:val="21"/>
        </w:rPr>
      </w:pPr>
      <w:r>
        <w:rPr>
          <w:sz w:val="21"/>
          <w:szCs w:val="21"/>
        </w:rPr>
        <w:t xml:space="preserve">Python, </w:t>
      </w:r>
      <w:r w:rsidR="004609ED">
        <w:rPr>
          <w:sz w:val="21"/>
          <w:szCs w:val="21"/>
        </w:rPr>
        <w:t>C#, JavaScript</w:t>
      </w:r>
      <w:r>
        <w:rPr>
          <w:sz w:val="21"/>
          <w:szCs w:val="21"/>
        </w:rPr>
        <w:t xml:space="preserve"> SQL</w:t>
      </w:r>
      <w:r w:rsidR="004609ED">
        <w:rPr>
          <w:sz w:val="21"/>
          <w:szCs w:val="21"/>
        </w:rPr>
        <w:t>,</w:t>
      </w:r>
      <w:r w:rsidR="007232F1">
        <w:rPr>
          <w:sz w:val="21"/>
          <w:szCs w:val="21"/>
        </w:rPr>
        <w:t xml:space="preserve"> C,</w:t>
      </w:r>
      <w:r w:rsidR="003F7639">
        <w:rPr>
          <w:sz w:val="21"/>
          <w:szCs w:val="21"/>
        </w:rPr>
        <w:t xml:space="preserve"> React</w:t>
      </w:r>
      <w:r w:rsidR="004609ED">
        <w:rPr>
          <w:sz w:val="21"/>
          <w:szCs w:val="21"/>
        </w:rPr>
        <w:t>, HTML/CSS, JSON, PowerShell</w:t>
      </w:r>
    </w:p>
    <w:p w14:paraId="0EB1B7A8" w14:textId="5340CE54" w:rsidR="00511B1B" w:rsidRDefault="00511B1B" w:rsidP="00511B1B">
      <w:pPr>
        <w:spacing w:line="213" w:lineRule="atLeast"/>
        <w:ind w:left="537"/>
        <w:rPr>
          <w:sz w:val="21"/>
          <w:szCs w:val="21"/>
        </w:rPr>
      </w:pPr>
      <w:r>
        <w:rPr>
          <w:sz w:val="21"/>
          <w:szCs w:val="21"/>
        </w:rPr>
        <w:t>Tools:</w:t>
      </w:r>
    </w:p>
    <w:p w14:paraId="58678CC0" w14:textId="63AD34FF" w:rsidR="00511B1B" w:rsidRDefault="004609ED" w:rsidP="00511B1B">
      <w:pPr>
        <w:pStyle w:val="ListParagraph"/>
        <w:numPr>
          <w:ilvl w:val="0"/>
          <w:numId w:val="5"/>
        </w:numPr>
        <w:spacing w:line="213" w:lineRule="atLeast"/>
        <w:rPr>
          <w:sz w:val="21"/>
          <w:szCs w:val="21"/>
        </w:rPr>
      </w:pPr>
      <w:r>
        <w:rPr>
          <w:sz w:val="21"/>
          <w:szCs w:val="21"/>
        </w:rPr>
        <w:t>Visual Studio Code,</w:t>
      </w:r>
      <w:r w:rsidR="003F7639">
        <w:rPr>
          <w:sz w:val="21"/>
          <w:szCs w:val="21"/>
        </w:rPr>
        <w:t xml:space="preserve"> </w:t>
      </w:r>
      <w:r w:rsidR="00381061">
        <w:rPr>
          <w:sz w:val="21"/>
          <w:szCs w:val="21"/>
        </w:rPr>
        <w:t xml:space="preserve">Google Sheets, Microsoft Excell, </w:t>
      </w:r>
      <w:r w:rsidR="003F7639">
        <w:rPr>
          <w:sz w:val="21"/>
          <w:szCs w:val="21"/>
        </w:rPr>
        <w:t>Cloud Databases,</w:t>
      </w:r>
      <w:r>
        <w:rPr>
          <w:sz w:val="21"/>
          <w:szCs w:val="21"/>
        </w:rPr>
        <w:t xml:space="preserve"> </w:t>
      </w:r>
      <w:r w:rsidR="003A3641">
        <w:rPr>
          <w:sz w:val="21"/>
          <w:szCs w:val="21"/>
        </w:rPr>
        <w:t xml:space="preserve">GitHub, Chrome DevTools, </w:t>
      </w:r>
      <w:r>
        <w:rPr>
          <w:sz w:val="21"/>
          <w:szCs w:val="21"/>
        </w:rPr>
        <w:t>Figma</w:t>
      </w:r>
    </w:p>
    <w:p w14:paraId="53CA6A2D" w14:textId="6BEE2344" w:rsidR="00CC6301" w:rsidRDefault="00CC6301" w:rsidP="00CC6301">
      <w:pPr>
        <w:pStyle w:val="ListParagraph"/>
        <w:spacing w:line="213" w:lineRule="atLeast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   Certifications:</w:t>
      </w:r>
    </w:p>
    <w:p w14:paraId="5964323E" w14:textId="7CB9EE8B" w:rsidR="00CC6301" w:rsidRPr="00511B1B" w:rsidRDefault="00CC6301" w:rsidP="00CC6301">
      <w:pPr>
        <w:pStyle w:val="ListParagraph"/>
        <w:numPr>
          <w:ilvl w:val="0"/>
          <w:numId w:val="10"/>
        </w:numPr>
        <w:spacing w:line="213" w:lineRule="atLeast"/>
        <w:rPr>
          <w:sz w:val="21"/>
          <w:szCs w:val="21"/>
        </w:rPr>
      </w:pPr>
      <w:r>
        <w:rPr>
          <w:sz w:val="21"/>
          <w:szCs w:val="21"/>
        </w:rPr>
        <w:t>CompTIA Security +</w:t>
      </w:r>
    </w:p>
    <w:p w14:paraId="418D2926" w14:textId="1917368C" w:rsidR="005423EB" w:rsidRDefault="003E1EE2">
      <w:pPr>
        <w:spacing w:line="213" w:lineRule="atLeast"/>
        <w:rPr>
          <w:sz w:val="21"/>
          <w:szCs w:val="21"/>
        </w:rPr>
      </w:pPr>
      <w:r>
        <w:rPr>
          <w:sz w:val="21"/>
          <w:szCs w:val="21"/>
        </w:rPr>
        <w:t> </w:t>
      </w:r>
    </w:p>
    <w:p w14:paraId="555B7215" w14:textId="3D99FED6" w:rsidR="004609ED" w:rsidRDefault="00E67FF8">
      <w:pPr>
        <w:pBdr>
          <w:top w:val="single" w:sz="6" w:space="0" w:color="000000"/>
        </w:pBdr>
        <w:spacing w:before="60" w:line="260" w:lineRule="atLeast"/>
        <w:rPr>
          <w:b/>
          <w:bCs/>
          <w:color w:val="FF0000"/>
          <w:sz w:val="26"/>
          <w:szCs w:val="26"/>
        </w:rPr>
      </w:pPr>
      <w:r>
        <w:rPr>
          <w:b/>
          <w:bCs/>
          <w:sz w:val="26"/>
          <w:szCs w:val="26"/>
        </w:rPr>
        <w:t>Classes</w:t>
      </w:r>
      <w:r w:rsidR="003E1EE2">
        <w:rPr>
          <w:b/>
          <w:bCs/>
          <w:sz w:val="26"/>
          <w:szCs w:val="26"/>
        </w:rPr>
        <w:t xml:space="preserve"> </w:t>
      </w:r>
      <w:r w:rsidR="00ED0F8F">
        <w:rPr>
          <w:b/>
          <w:bCs/>
          <w:sz w:val="26"/>
          <w:szCs w:val="26"/>
        </w:rPr>
        <w:t>a</w:t>
      </w:r>
      <w:r w:rsidR="003E1EE2">
        <w:rPr>
          <w:b/>
          <w:bCs/>
          <w:sz w:val="26"/>
          <w:szCs w:val="26"/>
        </w:rPr>
        <w:t>nd Interests</w:t>
      </w:r>
      <w:r w:rsidR="00357FB1">
        <w:rPr>
          <w:b/>
          <w:bCs/>
          <w:sz w:val="26"/>
          <w:szCs w:val="26"/>
        </w:rPr>
        <w:t xml:space="preserve"> </w:t>
      </w:r>
    </w:p>
    <w:p w14:paraId="7BBE7914" w14:textId="07A8CB90" w:rsidR="00E67FF8" w:rsidRPr="00E67FF8" w:rsidRDefault="00E67FF8" w:rsidP="00963E0C">
      <w:pPr>
        <w:spacing w:before="60" w:line="260" w:lineRule="atLeast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Completed Classes:</w:t>
      </w:r>
    </w:p>
    <w:p w14:paraId="1C964329" w14:textId="77777777" w:rsidR="00381061" w:rsidRDefault="004609ED" w:rsidP="00381061">
      <w:pPr>
        <w:pStyle w:val="ListParagraph"/>
        <w:numPr>
          <w:ilvl w:val="0"/>
          <w:numId w:val="5"/>
        </w:numPr>
        <w:spacing w:before="60" w:line="260" w:lineRule="atLeast"/>
        <w:rPr>
          <w:color w:val="000000" w:themeColor="text1"/>
          <w:sz w:val="21"/>
          <w:szCs w:val="21"/>
        </w:rPr>
      </w:pPr>
      <w:r w:rsidRPr="00963E0C">
        <w:rPr>
          <w:color w:val="000000" w:themeColor="text1"/>
          <w:sz w:val="21"/>
          <w:szCs w:val="21"/>
        </w:rPr>
        <w:t>Object Oriented Programming</w:t>
      </w:r>
      <w:r w:rsidR="00E67FF8" w:rsidRPr="00963E0C">
        <w:rPr>
          <w:color w:val="000000" w:themeColor="text1"/>
          <w:sz w:val="21"/>
          <w:szCs w:val="21"/>
        </w:rPr>
        <w:t xml:space="preserve">, </w:t>
      </w:r>
      <w:r w:rsidRPr="00963E0C">
        <w:rPr>
          <w:color w:val="000000" w:themeColor="text1"/>
          <w:sz w:val="21"/>
          <w:szCs w:val="21"/>
        </w:rPr>
        <w:t>Software Quality Assurance</w:t>
      </w:r>
      <w:r w:rsidR="00E67FF8" w:rsidRPr="00963E0C">
        <w:rPr>
          <w:color w:val="000000" w:themeColor="text1"/>
          <w:sz w:val="21"/>
          <w:szCs w:val="21"/>
        </w:rPr>
        <w:t xml:space="preserve">, </w:t>
      </w:r>
      <w:r w:rsidRPr="00963E0C">
        <w:rPr>
          <w:color w:val="000000" w:themeColor="text1"/>
          <w:sz w:val="21"/>
          <w:szCs w:val="21"/>
        </w:rPr>
        <w:t>Web Design and Development</w:t>
      </w:r>
      <w:r w:rsidR="00E67FF8" w:rsidRPr="00963E0C">
        <w:rPr>
          <w:color w:val="000000" w:themeColor="text1"/>
          <w:sz w:val="21"/>
          <w:szCs w:val="21"/>
        </w:rPr>
        <w:t xml:space="preserve">, </w:t>
      </w:r>
      <w:r w:rsidRPr="00963E0C">
        <w:rPr>
          <w:color w:val="000000" w:themeColor="text1"/>
          <w:sz w:val="21"/>
          <w:szCs w:val="21"/>
        </w:rPr>
        <w:t>User Interface Eval &amp;</w:t>
      </w:r>
      <w:r w:rsidRPr="00E67FF8">
        <w:rPr>
          <w:color w:val="000000" w:themeColor="text1"/>
          <w:sz w:val="21"/>
          <w:szCs w:val="21"/>
        </w:rPr>
        <w:t xml:space="preserve"> Design</w:t>
      </w:r>
      <w:r w:rsidR="00E67FF8" w:rsidRPr="00E67FF8">
        <w:rPr>
          <w:color w:val="000000" w:themeColor="text1"/>
          <w:sz w:val="21"/>
          <w:szCs w:val="21"/>
        </w:rPr>
        <w:t>, Software Lifecycle Models, Operating Systems Fundamentals, Networking, Intro to Cybersecurity</w:t>
      </w:r>
      <w:r w:rsidR="00381061">
        <w:rPr>
          <w:color w:val="000000" w:themeColor="text1"/>
          <w:sz w:val="21"/>
          <w:szCs w:val="21"/>
        </w:rPr>
        <w:t xml:space="preserve">, </w:t>
      </w:r>
      <w:r w:rsidR="00381061" w:rsidRPr="00E67FF8">
        <w:rPr>
          <w:color w:val="000000" w:themeColor="text1"/>
          <w:sz w:val="21"/>
          <w:szCs w:val="21"/>
        </w:rPr>
        <w:t>Applied Programming, Programming w/ Data Structures, Software Testing</w:t>
      </w:r>
    </w:p>
    <w:p w14:paraId="59C71EBE" w14:textId="1F51B4EA" w:rsidR="005423EB" w:rsidRPr="00381061" w:rsidRDefault="004E2920" w:rsidP="00381061">
      <w:pPr>
        <w:spacing w:before="60" w:line="260" w:lineRule="atLeast"/>
        <w:rPr>
          <w:color w:val="000000" w:themeColor="text1"/>
          <w:sz w:val="21"/>
          <w:szCs w:val="21"/>
        </w:rPr>
      </w:pPr>
      <w:r w:rsidRPr="00381061">
        <w:rPr>
          <w:sz w:val="21"/>
          <w:szCs w:val="21"/>
        </w:rPr>
        <w:t>Other Interests:</w:t>
      </w:r>
    </w:p>
    <w:p w14:paraId="47ACE70C" w14:textId="6B3C8C3D" w:rsidR="004E2920" w:rsidRPr="004E2920" w:rsidRDefault="004E2920" w:rsidP="004E2920">
      <w:pPr>
        <w:pStyle w:val="ListParagraph"/>
        <w:numPr>
          <w:ilvl w:val="0"/>
          <w:numId w:val="5"/>
        </w:numPr>
        <w:tabs>
          <w:tab w:val="left" w:pos="333"/>
        </w:tabs>
        <w:spacing w:line="213" w:lineRule="atLeast"/>
        <w:rPr>
          <w:sz w:val="21"/>
          <w:szCs w:val="21"/>
        </w:rPr>
      </w:pPr>
      <w:r>
        <w:rPr>
          <w:sz w:val="21"/>
          <w:szCs w:val="21"/>
        </w:rPr>
        <w:t>Golf, Basketball, Weightlifting, Cold plunging</w:t>
      </w:r>
    </w:p>
    <w:sectPr w:rsidR="004E2920" w:rsidRPr="004E2920">
      <w:pgSz w:w="12225" w:h="15810"/>
      <w:pgMar w:top="735" w:right="615" w:bottom="735" w:left="61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618241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9CCE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60B7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B8C4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8611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4E19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8201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42C4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0E90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D8263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0AB6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2FA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1857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4E3E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3613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9C0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48F8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E82F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E3CB4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E8EB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DA22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0A5B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6A56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C690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5666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1C24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968A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C9C32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026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D2F7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4A1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4CF8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F08C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202B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0CFF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3A0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342C4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AEB8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C095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AA5F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24B9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549B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16C3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26C7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A8C8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ED066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5290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344A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12E0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8637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08B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0E77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961D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2292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53681C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2C7E2E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F032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BA0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E0D7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78FB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2C3A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2078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32A4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D5C0DD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5243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A091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7246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6EFE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4035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6888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60FD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682E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06C8B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1E59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8EE2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4A9B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7A70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80EE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FCEE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668A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D40F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68611CDE"/>
    <w:multiLevelType w:val="hybridMultilevel"/>
    <w:tmpl w:val="356A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74101">
    <w:abstractNumId w:val="0"/>
  </w:num>
  <w:num w:numId="2" w16cid:durableId="810513629">
    <w:abstractNumId w:val="1"/>
  </w:num>
  <w:num w:numId="3" w16cid:durableId="10227366">
    <w:abstractNumId w:val="2"/>
  </w:num>
  <w:num w:numId="4" w16cid:durableId="449325325">
    <w:abstractNumId w:val="3"/>
  </w:num>
  <w:num w:numId="5" w16cid:durableId="1076780529">
    <w:abstractNumId w:val="4"/>
  </w:num>
  <w:num w:numId="6" w16cid:durableId="765728306">
    <w:abstractNumId w:val="5"/>
  </w:num>
  <w:num w:numId="7" w16cid:durableId="1716735951">
    <w:abstractNumId w:val="6"/>
  </w:num>
  <w:num w:numId="8" w16cid:durableId="1524587999">
    <w:abstractNumId w:val="7"/>
  </w:num>
  <w:num w:numId="9" w16cid:durableId="2138983265">
    <w:abstractNumId w:val="8"/>
  </w:num>
  <w:num w:numId="10" w16cid:durableId="5955267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3EB"/>
    <w:rsid w:val="0003340C"/>
    <w:rsid w:val="00094373"/>
    <w:rsid w:val="00184085"/>
    <w:rsid w:val="001F6695"/>
    <w:rsid w:val="00207EFE"/>
    <w:rsid w:val="00357FB1"/>
    <w:rsid w:val="00381061"/>
    <w:rsid w:val="003A3641"/>
    <w:rsid w:val="003B1AC8"/>
    <w:rsid w:val="003D4F99"/>
    <w:rsid w:val="003E00E0"/>
    <w:rsid w:val="003E1EE2"/>
    <w:rsid w:val="003F7639"/>
    <w:rsid w:val="004016A4"/>
    <w:rsid w:val="0040546F"/>
    <w:rsid w:val="004609ED"/>
    <w:rsid w:val="004928D4"/>
    <w:rsid w:val="004E2920"/>
    <w:rsid w:val="00511B1B"/>
    <w:rsid w:val="005312E8"/>
    <w:rsid w:val="005423EB"/>
    <w:rsid w:val="00545A8E"/>
    <w:rsid w:val="00566F9B"/>
    <w:rsid w:val="005E0932"/>
    <w:rsid w:val="006602CC"/>
    <w:rsid w:val="0069795C"/>
    <w:rsid w:val="00715E2D"/>
    <w:rsid w:val="007232F1"/>
    <w:rsid w:val="00797E46"/>
    <w:rsid w:val="00864BFD"/>
    <w:rsid w:val="008663F9"/>
    <w:rsid w:val="00896104"/>
    <w:rsid w:val="008E4C4A"/>
    <w:rsid w:val="00963E0C"/>
    <w:rsid w:val="009B3F0F"/>
    <w:rsid w:val="009C3CD5"/>
    <w:rsid w:val="009D735E"/>
    <w:rsid w:val="009E55BB"/>
    <w:rsid w:val="00A141BB"/>
    <w:rsid w:val="00A22FF3"/>
    <w:rsid w:val="00B05D17"/>
    <w:rsid w:val="00B46207"/>
    <w:rsid w:val="00B77F52"/>
    <w:rsid w:val="00BD7987"/>
    <w:rsid w:val="00CC6301"/>
    <w:rsid w:val="00D65D31"/>
    <w:rsid w:val="00DC16D3"/>
    <w:rsid w:val="00E04EAA"/>
    <w:rsid w:val="00E67FF8"/>
    <w:rsid w:val="00E9359B"/>
    <w:rsid w:val="00ED0F8F"/>
    <w:rsid w:val="00EE78C7"/>
    <w:rsid w:val="00F37C12"/>
    <w:rsid w:val="00F4397A"/>
    <w:rsid w:val="00FA5AD5"/>
    <w:rsid w:val="00FC2769"/>
    <w:rsid w:val="00F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C455"/>
  <w15:docId w15:val="{B0F190F5-09DD-4D61-8499-E074351F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641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1fw4undefinedtdn">
    <w:name w:val="fs11 fw4 undefined tdn"/>
    <w:basedOn w:val="DefaultParagraphFont"/>
  </w:style>
  <w:style w:type="character" w:customStyle="1" w:styleId="fs11fw4undefined">
    <w:name w:val="fs11 fw4 undefined"/>
    <w:basedOn w:val="DefaultParagraphFont"/>
  </w:style>
  <w:style w:type="character" w:customStyle="1" w:styleId="fs11undefinedtdn">
    <w:name w:val="fs11 undefined tdn"/>
    <w:basedOn w:val="DefaultParagraphFont"/>
  </w:style>
  <w:style w:type="character" w:customStyle="1" w:styleId="fs11undefined">
    <w:name w:val="fs11 undefined"/>
    <w:basedOn w:val="DefaultParagraphFont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1fsiundefinedtdn">
    <w:name w:val="fs11 fsi undefined tdn"/>
    <w:basedOn w:val="DefaultParagraphFont"/>
  </w:style>
  <w:style w:type="character" w:customStyle="1" w:styleId="fs11fsiundefined">
    <w:name w:val="fs11 fsi undefined"/>
    <w:basedOn w:val="DefaultParagraphFont"/>
  </w:style>
  <w:style w:type="paragraph" w:styleId="ListParagraph">
    <w:name w:val="List Paragraph"/>
    <w:basedOn w:val="Normal"/>
    <w:uiPriority w:val="34"/>
    <w:qFormat/>
    <w:rsid w:val="00511B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34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34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340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4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4662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Johnson, Levi</dc:creator>
  <cp:keywords/>
  <dc:description/>
  <cp:lastModifiedBy>Johnson, Levi</cp:lastModifiedBy>
  <cp:revision>10</cp:revision>
  <dcterms:created xsi:type="dcterms:W3CDTF">2023-12-14T19:57:00Z</dcterms:created>
  <dcterms:modified xsi:type="dcterms:W3CDTF">2024-09-13T15:25:00Z</dcterms:modified>
</cp:coreProperties>
</file>